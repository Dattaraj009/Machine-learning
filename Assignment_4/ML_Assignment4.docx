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081AB" w14:textId="77777777" w:rsidR="006F69F6" w:rsidRPr="006F69F6" w:rsidRDefault="006F69F6" w:rsidP="006F69F6">
      <w:pPr>
        <w:rPr>
          <w:rFonts w:ascii="Times New Roman" w:hAnsi="Times New Roman" w:cs="Times New Roman"/>
          <w:b/>
          <w:bCs/>
        </w:rPr>
      </w:pPr>
    </w:p>
    <w:p w14:paraId="24EB2476" w14:textId="683220FA" w:rsidR="006F69F6" w:rsidRPr="006F69F6" w:rsidRDefault="006F69F6" w:rsidP="006F69F6">
      <w:pPr>
        <w:rPr>
          <w:rFonts w:ascii="Times New Roman" w:hAnsi="Times New Roman" w:cs="Times New Roman"/>
          <w:b/>
          <w:bCs/>
        </w:rPr>
      </w:pPr>
      <w:r w:rsidRPr="006F69F6">
        <w:rPr>
          <w:rFonts w:ascii="Times New Roman" w:hAnsi="Times New Roman" w:cs="Times New Roman"/>
          <w:b/>
          <w:bCs/>
        </w:rPr>
        <w:t xml:space="preserve">Name:  </w:t>
      </w:r>
      <w:r w:rsidR="00807311">
        <w:rPr>
          <w:rFonts w:ascii="Times New Roman" w:hAnsi="Times New Roman" w:cs="Times New Roman"/>
          <w:b/>
          <w:bCs/>
        </w:rPr>
        <w:t>Dattaraj Jadhav</w:t>
      </w:r>
    </w:p>
    <w:p w14:paraId="6BE28434" w14:textId="7F5A583A" w:rsidR="006F69F6" w:rsidRPr="006F69F6" w:rsidRDefault="006F69F6" w:rsidP="006F69F6">
      <w:pPr>
        <w:rPr>
          <w:rFonts w:ascii="Times New Roman" w:hAnsi="Times New Roman" w:cs="Times New Roman"/>
          <w:b/>
          <w:bCs/>
        </w:rPr>
      </w:pPr>
      <w:r w:rsidRPr="006F69F6">
        <w:rPr>
          <w:rFonts w:ascii="Times New Roman" w:hAnsi="Times New Roman" w:cs="Times New Roman"/>
          <w:b/>
          <w:bCs/>
        </w:rPr>
        <w:t>Roll no:  2820</w:t>
      </w:r>
      <w:r w:rsidR="00807311">
        <w:rPr>
          <w:rFonts w:ascii="Times New Roman" w:hAnsi="Times New Roman" w:cs="Times New Roman"/>
          <w:b/>
          <w:bCs/>
        </w:rPr>
        <w:t>02</w:t>
      </w:r>
    </w:p>
    <w:p w14:paraId="6BF6A7B7" w14:textId="00AD50A2" w:rsidR="006F69F6" w:rsidRPr="006F69F6" w:rsidRDefault="006F69F6" w:rsidP="006F69F6">
      <w:pPr>
        <w:rPr>
          <w:rFonts w:ascii="Times New Roman" w:hAnsi="Times New Roman" w:cs="Times New Roman"/>
          <w:b/>
          <w:bCs/>
        </w:rPr>
      </w:pPr>
      <w:r w:rsidRPr="006F69F6">
        <w:rPr>
          <w:rFonts w:ascii="Times New Roman" w:hAnsi="Times New Roman" w:cs="Times New Roman"/>
          <w:b/>
          <w:bCs/>
        </w:rPr>
        <w:t>Batch:  B</w:t>
      </w:r>
      <w:r w:rsidR="00807311">
        <w:rPr>
          <w:rFonts w:ascii="Times New Roman" w:hAnsi="Times New Roman" w:cs="Times New Roman"/>
          <w:b/>
          <w:bCs/>
        </w:rPr>
        <w:t>1</w:t>
      </w:r>
    </w:p>
    <w:p w14:paraId="42E90570" w14:textId="77777777" w:rsidR="006F69F6" w:rsidRDefault="006F69F6" w:rsidP="006F69F6">
      <w:pPr>
        <w:rPr>
          <w:rFonts w:ascii="Times New Roman" w:hAnsi="Times New Roman" w:cs="Times New Roman"/>
          <w:b/>
          <w:bCs/>
        </w:rPr>
      </w:pPr>
    </w:p>
    <w:p w14:paraId="260D056F" w14:textId="77777777" w:rsidR="006F69F6" w:rsidRDefault="006F69F6" w:rsidP="00E03E13">
      <w:pPr>
        <w:ind w:left="3545"/>
        <w:rPr>
          <w:rFonts w:ascii="Times New Roman" w:hAnsi="Times New Roman" w:cs="Times New Roman"/>
          <w:b/>
          <w:bCs/>
        </w:rPr>
      </w:pPr>
    </w:p>
    <w:p w14:paraId="5EC1E907" w14:textId="4B3B744A"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806AD4">
        <w:rPr>
          <w:rFonts w:ascii="Times New Roman" w:hAnsi="Times New Roman" w:cs="Times New Roman"/>
          <w:b/>
          <w:bCs/>
          <w:u w:val="single"/>
        </w:rPr>
        <w:t>4</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FA0D9FE" w14:textId="6E0CBB6E" w:rsidR="00AF623A" w:rsidRPr="00AF623A" w:rsidRDefault="00E03E13" w:rsidP="00AF623A">
      <w:pPr>
        <w:rPr>
          <w:rFonts w:cs="Times New Roman"/>
        </w:rPr>
      </w:pPr>
      <w:r w:rsidRPr="00E03E13">
        <w:rPr>
          <w:rFonts w:ascii="Times New Roman" w:hAnsi="Times New Roman" w:cs="Times New Roman"/>
        </w:rPr>
        <w:br/>
      </w:r>
      <w:r w:rsidR="00AF623A">
        <w:rPr>
          <w:rFonts w:cs="Times New Roman"/>
        </w:rPr>
        <w:t xml:space="preserve">Q. </w:t>
      </w:r>
      <w:r w:rsidR="00AF623A" w:rsidRPr="00AF623A">
        <w:rPr>
          <w:rFonts w:cs="Times New Roman"/>
        </w:rPr>
        <w:t>Apply an appropriate ML algorithm on a dataset consisting of heart health details to predict the risk of heart disease. Create a confusion matrix based on the above data and find:</w:t>
      </w:r>
    </w:p>
    <w:p w14:paraId="38D7C2DC" w14:textId="77777777" w:rsidR="00AF623A" w:rsidRPr="00AF623A" w:rsidRDefault="00AF623A" w:rsidP="00AF623A">
      <w:pPr>
        <w:ind w:left="720"/>
        <w:rPr>
          <w:rFonts w:cs="Times New Roman"/>
        </w:rPr>
      </w:pPr>
      <w:r w:rsidRPr="00AF623A">
        <w:rPr>
          <w:rFonts w:cs="Times New Roman"/>
        </w:rPr>
        <w:t>a) Accuracy</w:t>
      </w:r>
    </w:p>
    <w:p w14:paraId="485B46BE" w14:textId="77777777" w:rsidR="00AF623A" w:rsidRPr="00AF623A" w:rsidRDefault="00AF623A" w:rsidP="00AF623A">
      <w:pPr>
        <w:ind w:left="720"/>
        <w:rPr>
          <w:rFonts w:cs="Times New Roman"/>
        </w:rPr>
      </w:pPr>
      <w:r w:rsidRPr="00AF623A">
        <w:rPr>
          <w:rFonts w:cs="Times New Roman"/>
        </w:rPr>
        <w:t>b) Precision</w:t>
      </w:r>
    </w:p>
    <w:p w14:paraId="70B5B22D" w14:textId="77777777" w:rsidR="00AF623A" w:rsidRPr="00AF623A" w:rsidRDefault="00AF623A" w:rsidP="00AF623A">
      <w:pPr>
        <w:ind w:left="720"/>
        <w:rPr>
          <w:rFonts w:cs="Times New Roman"/>
        </w:rPr>
      </w:pPr>
      <w:r w:rsidRPr="00AF623A">
        <w:rPr>
          <w:rFonts w:cs="Times New Roman"/>
        </w:rPr>
        <w:t>c) Recall</w:t>
      </w:r>
    </w:p>
    <w:p w14:paraId="0581494F" w14:textId="77777777" w:rsidR="00AF623A" w:rsidRPr="00AF623A" w:rsidRDefault="00AF623A" w:rsidP="00AF623A">
      <w:pPr>
        <w:ind w:left="720"/>
        <w:rPr>
          <w:rFonts w:cs="Times New Roman"/>
        </w:rPr>
      </w:pPr>
      <w:r w:rsidRPr="00AF623A">
        <w:rPr>
          <w:rFonts w:cs="Times New Roman"/>
        </w:rPr>
        <w:t>d) F1-score</w:t>
      </w:r>
    </w:p>
    <w:p w14:paraId="6CB57B34" w14:textId="7A307A8D"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39317CD2" w14:textId="52C98B4E"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This assignment aims to apply a machine learning model for predicting the risk of heart disease.</w:t>
      </w:r>
    </w:p>
    <w:p w14:paraId="3A8E4D0C" w14:textId="2AEF17F2"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Learn how to evaluate classification models using metrics such as accuracy, precision, recall, and F1-score.</w:t>
      </w:r>
    </w:p>
    <w:p w14:paraId="0E31DA8E" w14:textId="7B39654E" w:rsidR="00E03E13"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Gain hands-on experience in data preprocessing, model training, and performance evaluation.</w:t>
      </w:r>
    </w:p>
    <w:p w14:paraId="09A213B7" w14:textId="77777777" w:rsidR="00AF623A" w:rsidRPr="00AF623A" w:rsidRDefault="00AF623A" w:rsidP="00AF623A">
      <w:pPr>
        <w:pStyle w:val="ListParagraph"/>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2B0A5E38"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Software used: Google Colab</w:t>
      </w:r>
    </w:p>
    <w:p w14:paraId="47CD4829"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Libraries used: Pandas, Scikit-learn, Matplotlib, Seaborn</w:t>
      </w:r>
    </w:p>
    <w:p w14:paraId="553569E8" w14:textId="77777777" w:rsidR="00E03E13" w:rsidRPr="00E03E13" w:rsidRDefault="00E03E13" w:rsidP="00E03E13">
      <w:pPr>
        <w:ind w:left="720"/>
        <w:rPr>
          <w:rFonts w:ascii="Times New Roman" w:hAnsi="Times New Roman" w:cs="Times New Roman"/>
        </w:rPr>
      </w:pPr>
    </w:p>
    <w:p w14:paraId="419201F4" w14:textId="6B82A61E" w:rsidR="00806AD4" w:rsidRPr="00806AD4" w:rsidRDefault="00E03E13" w:rsidP="00806AD4">
      <w:pPr>
        <w:rPr>
          <w:rFonts w:cs="Times New Roman"/>
          <w:b/>
          <w:bCs/>
        </w:rPr>
      </w:pPr>
      <w:r w:rsidRPr="00E03E13">
        <w:rPr>
          <w:rFonts w:ascii="Times New Roman" w:hAnsi="Times New Roman" w:cs="Times New Roman"/>
          <w:b/>
          <w:bCs/>
        </w:rPr>
        <w:t xml:space="preserve">Introduction to </w:t>
      </w:r>
      <w:r w:rsidR="00806AD4" w:rsidRPr="00806AD4">
        <w:rPr>
          <w:rFonts w:cs="Times New Roman"/>
          <w:b/>
          <w:bCs/>
        </w:rPr>
        <w:t xml:space="preserve">Machine Learning </w:t>
      </w:r>
      <w:r w:rsidR="00AF623A" w:rsidRPr="00AF623A">
        <w:rPr>
          <w:rFonts w:cs="Times New Roman"/>
          <w:b/>
          <w:bCs/>
        </w:rPr>
        <w:t>for Heart Disease Prediction:</w:t>
      </w:r>
    </w:p>
    <w:p w14:paraId="3C2ECC70" w14:textId="1961D485" w:rsidR="00E03E13" w:rsidRPr="00E03E13" w:rsidRDefault="00E03E13" w:rsidP="00E03E13">
      <w:pPr>
        <w:rPr>
          <w:rFonts w:ascii="Times New Roman" w:hAnsi="Times New Roman" w:cs="Times New Roman"/>
          <w:b/>
          <w:bCs/>
        </w:rPr>
      </w:pPr>
    </w:p>
    <w:p w14:paraId="290098BC" w14:textId="0653D269"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Machine learning is widely used in healthcare to analyze patient data and predict health risks like heart disease.</w:t>
      </w:r>
    </w:p>
    <w:p w14:paraId="16F032E6" w14:textId="01628B63"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A classification model can help identify individuals at high risk of heart disease, enabling timely medical intervention.</w:t>
      </w:r>
    </w:p>
    <w:p w14:paraId="2E94F5F1" w14:textId="6F60D44A" w:rsidR="00E03E13"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The dataset contains various heart health attributes, such as age, sex, blood pressure, cholesterol, heart rate, and other factors that contribute to heart disease risk.</w:t>
      </w:r>
    </w:p>
    <w:p w14:paraId="21CC3D52" w14:textId="77777777" w:rsidR="00AF623A" w:rsidRDefault="00AF623A" w:rsidP="00E03E13">
      <w:pPr>
        <w:rPr>
          <w:rFonts w:ascii="Times New Roman" w:hAnsi="Times New Roman" w:cs="Times New Roman"/>
          <w:b/>
          <w:bCs/>
        </w:rPr>
      </w:pPr>
    </w:p>
    <w:p w14:paraId="210A0CB7" w14:textId="4D3FC09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517932E3"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Data Collection and Preprocessing:</w:t>
      </w:r>
    </w:p>
    <w:p w14:paraId="31A213C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Load the dataset containing maternal health details.</w:t>
      </w:r>
    </w:p>
    <w:p w14:paraId="31DD363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Handle missing values and encode categorical variables.</w:t>
      </w:r>
    </w:p>
    <w:p w14:paraId="0E75F164"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Split the data into training and testing sets.</w:t>
      </w:r>
    </w:p>
    <w:p w14:paraId="5DBA4425"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Selection and Training:</w:t>
      </w:r>
    </w:p>
    <w:p w14:paraId="4DD52FD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Choose a suitable classification algorithm (e.g., Logistic Regression, Decision Tree, Random Forest, or SVM).</w:t>
      </w:r>
    </w:p>
    <w:p w14:paraId="0698E9E8"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Train the model on the training dataset.</w:t>
      </w:r>
    </w:p>
    <w:p w14:paraId="33520F7F"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Evaluation:</w:t>
      </w:r>
    </w:p>
    <w:p w14:paraId="6E29470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Generate predictions on the test dataset.</w:t>
      </w:r>
    </w:p>
    <w:p w14:paraId="4097248C"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Compute the confusion matrix to analyze model performance.</w:t>
      </w:r>
    </w:p>
    <w:p w14:paraId="0161E781"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lastRenderedPageBreak/>
        <w:t>Calculate accuracy, precision, recall, and F1-score.</w:t>
      </w:r>
    </w:p>
    <w:p w14:paraId="3AD0357B" w14:textId="77777777" w:rsidR="00E03E13" w:rsidRDefault="00E03E13" w:rsidP="00E03E13">
      <w:pPr>
        <w:ind w:left="1440"/>
        <w:rPr>
          <w:rFonts w:ascii="Times New Roman" w:hAnsi="Times New Roman" w:cs="Times New Roman"/>
        </w:rPr>
      </w:pPr>
    </w:p>
    <w:p w14:paraId="17FEFCE0" w14:textId="77777777" w:rsidR="00806AD4" w:rsidRDefault="00806AD4" w:rsidP="00E03E13">
      <w:pPr>
        <w:ind w:left="1440"/>
        <w:rPr>
          <w:rFonts w:ascii="Times New Roman" w:hAnsi="Times New Roman" w:cs="Times New Roman"/>
        </w:rPr>
      </w:pPr>
    </w:p>
    <w:p w14:paraId="51088AEA" w14:textId="77777777" w:rsidR="00806AD4" w:rsidRDefault="00806AD4" w:rsidP="00806AD4">
      <w:pPr>
        <w:rPr>
          <w:rFonts w:ascii="Times New Roman" w:hAnsi="Times New Roman" w:cs="Times New Roman"/>
          <w:b/>
          <w:bCs/>
        </w:rPr>
      </w:pPr>
      <w:r w:rsidRPr="00806AD4">
        <w:rPr>
          <w:rFonts w:ascii="Times New Roman" w:hAnsi="Times New Roman" w:cs="Times New Roman"/>
          <w:b/>
          <w:bCs/>
        </w:rPr>
        <w:t>Confusion Matrix and Performance Metrics:</w:t>
      </w:r>
    </w:p>
    <w:p w14:paraId="2D24AC81" w14:textId="77777777" w:rsidR="00806AD4" w:rsidRDefault="00806AD4" w:rsidP="00806AD4">
      <w:pPr>
        <w:rPr>
          <w:rFonts w:ascii="Times New Roman" w:hAnsi="Times New Roman" w:cs="Times New Roman"/>
          <w:b/>
          <w:bCs/>
        </w:rPr>
      </w:pPr>
    </w:p>
    <w:p w14:paraId="4BB3A13E"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Accuracy:</w:t>
      </w:r>
      <w:r w:rsidRPr="00806AD4">
        <w:rPr>
          <w:rFonts w:ascii="Times New Roman" w:hAnsi="Times New Roman" w:cs="Times New Roman"/>
        </w:rPr>
        <w:t xml:space="preserve"> Measures the overall correctness of the model.</w:t>
      </w:r>
    </w:p>
    <w:p w14:paraId="453D9347"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TN) / (TP + TN + FP + FN)</w:t>
      </w:r>
    </w:p>
    <w:p w14:paraId="6647D6C5"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Precision:</w:t>
      </w:r>
      <w:r w:rsidRPr="00806AD4">
        <w:rPr>
          <w:rFonts w:ascii="Times New Roman" w:hAnsi="Times New Roman" w:cs="Times New Roman"/>
        </w:rPr>
        <w:t xml:space="preserve"> Indicates how many of the predicted positive cases were actually positive.</w:t>
      </w:r>
    </w:p>
    <w:p w14:paraId="6D072472"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FP)</w:t>
      </w:r>
    </w:p>
    <w:p w14:paraId="460E244C"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Recall (Sensitivity):</w:t>
      </w:r>
      <w:r w:rsidRPr="00806AD4">
        <w:rPr>
          <w:rFonts w:ascii="Times New Roman" w:hAnsi="Times New Roman" w:cs="Times New Roman"/>
        </w:rPr>
        <w:t xml:space="preserve"> Measures how well the model identifies actual positive cases.</w:t>
      </w:r>
    </w:p>
    <w:p w14:paraId="27934D41"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FN)</w:t>
      </w:r>
    </w:p>
    <w:p w14:paraId="590781B1"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F1-score:</w:t>
      </w:r>
      <w:r w:rsidRPr="00806AD4">
        <w:rPr>
          <w:rFonts w:ascii="Times New Roman" w:hAnsi="Times New Roman" w:cs="Times New Roman"/>
        </w:rPr>
        <w:t xml:space="preserve"> Harmonic mean of precision and recall, balancing both metrics.</w:t>
      </w:r>
    </w:p>
    <w:p w14:paraId="750C0496" w14:textId="2BB4B574"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2 * (Precision * Recall) / (Precision + Recall)</w:t>
      </w:r>
    </w:p>
    <w:p w14:paraId="7D30ACE8" w14:textId="77777777" w:rsidR="00806AD4" w:rsidRPr="00E03E13" w:rsidRDefault="00806AD4" w:rsidP="00E03E13">
      <w:pPr>
        <w:ind w:left="1440"/>
        <w:rPr>
          <w:rFonts w:ascii="Times New Roman" w:hAnsi="Times New Roman" w:cs="Times New Roman"/>
        </w:rPr>
      </w:pPr>
    </w:p>
    <w:p w14:paraId="3BA3599E" w14:textId="50900DB8" w:rsidR="00806AD4" w:rsidRDefault="00E03E13" w:rsidP="00806AD4">
      <w:pPr>
        <w:rPr>
          <w:rFonts w:cs="Times New Roman"/>
          <w:b/>
          <w:bCs/>
        </w:rPr>
      </w:pPr>
      <w:r w:rsidRPr="00E03E13">
        <w:rPr>
          <w:rFonts w:ascii="Times New Roman" w:hAnsi="Times New Roman" w:cs="Times New Roman"/>
          <w:b/>
          <w:bCs/>
        </w:rPr>
        <w:t>Advantages</w:t>
      </w:r>
      <w:r w:rsidR="00806AD4">
        <w:rPr>
          <w:rFonts w:ascii="Times New Roman" w:hAnsi="Times New Roman" w:cs="Times New Roman"/>
          <w:b/>
          <w:bCs/>
        </w:rPr>
        <w:t xml:space="preserve"> </w:t>
      </w:r>
      <w:r w:rsidR="00806AD4" w:rsidRPr="00806AD4">
        <w:rPr>
          <w:rFonts w:cs="Times New Roman"/>
          <w:b/>
          <w:bCs/>
        </w:rPr>
        <w:t xml:space="preserve">ML in </w:t>
      </w:r>
      <w:r w:rsidR="00AF623A">
        <w:rPr>
          <w:rFonts w:cs="Times New Roman"/>
          <w:b/>
          <w:bCs/>
        </w:rPr>
        <w:t>H</w:t>
      </w:r>
      <w:r w:rsidR="00AF623A" w:rsidRPr="00AF623A">
        <w:rPr>
          <w:rFonts w:cs="Times New Roman"/>
          <w:b/>
          <w:bCs/>
        </w:rPr>
        <w:t>eart Disease Prediction:</w:t>
      </w:r>
    </w:p>
    <w:p w14:paraId="46E1F8A0" w14:textId="77777777" w:rsidR="00AF623A" w:rsidRPr="00806AD4" w:rsidRDefault="00AF623A" w:rsidP="00806AD4">
      <w:pPr>
        <w:rPr>
          <w:rFonts w:cs="Times New Roman"/>
          <w:b/>
          <w:bCs/>
        </w:rPr>
      </w:pPr>
    </w:p>
    <w:p w14:paraId="0208DBDF" w14:textId="390D7871"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Helps in early detection of heart disease, which can save lives.</w:t>
      </w:r>
    </w:p>
    <w:p w14:paraId="28E7B8BA" w14:textId="319B0D35"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Enables data-driven decision-making for healthcare professionals.</w:t>
      </w:r>
    </w:p>
    <w:p w14:paraId="1747858D" w14:textId="56743DC8" w:rsidR="00E03E13"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Improves patient care and health outcomes by providing timely interventions.</w:t>
      </w:r>
    </w:p>
    <w:p w14:paraId="155B8CE6" w14:textId="77777777" w:rsidR="00AF623A" w:rsidRDefault="00AF623A" w:rsidP="00E03E13">
      <w:pPr>
        <w:rPr>
          <w:rFonts w:ascii="Times New Roman" w:hAnsi="Times New Roman" w:cs="Times New Roman"/>
          <w:b/>
          <w:bCs/>
        </w:rPr>
      </w:pPr>
    </w:p>
    <w:p w14:paraId="3834CFA7" w14:textId="1F3D7FC6"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7D2F19CD" w14:textId="77777777" w:rsidR="00806AD4" w:rsidRP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Requires a large amount of quality data for better accuracy.</w:t>
      </w:r>
    </w:p>
    <w:p w14:paraId="12FDC8A8" w14:textId="77777777" w:rsid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Model performance can be affected by imbalanced datasets.</w:t>
      </w:r>
    </w:p>
    <w:p w14:paraId="167DBD07" w14:textId="77777777" w:rsidR="00297BB8" w:rsidRDefault="00297BB8" w:rsidP="00297BB8">
      <w:pPr>
        <w:rPr>
          <w:rFonts w:ascii="Times New Roman" w:hAnsi="Times New Roman" w:cs="Times New Roman"/>
        </w:rPr>
      </w:pPr>
    </w:p>
    <w:p w14:paraId="7C07DCE1" w14:textId="29CCB00B" w:rsidR="00297BB8" w:rsidRDefault="00297BB8" w:rsidP="00297BB8">
      <w:pPr>
        <w:rPr>
          <w:rFonts w:ascii="Times New Roman" w:hAnsi="Times New Roman" w:cs="Times New Roman"/>
          <w:b/>
          <w:bCs/>
          <w:noProof/>
        </w:rPr>
      </w:pPr>
      <w:r w:rsidRPr="00297BB8">
        <w:rPr>
          <w:rFonts w:ascii="Times New Roman" w:hAnsi="Times New Roman" w:cs="Times New Roman"/>
          <w:b/>
          <w:bCs/>
        </w:rPr>
        <w:t>Results:</w:t>
      </w:r>
      <w:r w:rsidR="0062464E">
        <w:rPr>
          <w:rFonts w:ascii="Times New Roman" w:hAnsi="Times New Roman" w:cs="Times New Roman"/>
          <w:b/>
          <w:bCs/>
        </w:rPr>
        <w:t xml:space="preserve"> </w:t>
      </w:r>
    </w:p>
    <w:p w14:paraId="53DD6E57" w14:textId="19420219" w:rsidR="00E864B1" w:rsidRDefault="00E864B1" w:rsidP="00297BB8">
      <w:pPr>
        <w:rPr>
          <w:rFonts w:ascii="Times New Roman" w:hAnsi="Times New Roman" w:cs="Times New Roman"/>
          <w:b/>
          <w:bCs/>
        </w:rPr>
      </w:pPr>
    </w:p>
    <w:p w14:paraId="01D2C80A" w14:textId="21CCA97A" w:rsidR="00E864B1" w:rsidRDefault="00E864B1" w:rsidP="00297BB8">
      <w:pPr>
        <w:rPr>
          <w:rFonts w:ascii="Times New Roman" w:hAnsi="Times New Roman" w:cs="Times New Roman"/>
          <w:b/>
          <w:bCs/>
        </w:rPr>
      </w:pPr>
      <w:r w:rsidRPr="00E864B1">
        <w:rPr>
          <w:rFonts w:ascii="Times New Roman" w:hAnsi="Times New Roman" w:cs="Times New Roman"/>
          <w:b/>
          <w:bCs/>
          <w:noProof/>
        </w:rPr>
        <w:drawing>
          <wp:inline distT="0" distB="0" distL="0" distR="0" wp14:anchorId="438E7AB9" wp14:editId="37B461B1">
            <wp:extent cx="6120130" cy="1562100"/>
            <wp:effectExtent l="0" t="0" r="0" b="0"/>
            <wp:docPr id="195686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64258" name=""/>
                    <pic:cNvPicPr/>
                  </pic:nvPicPr>
                  <pic:blipFill>
                    <a:blip r:embed="rId5"/>
                    <a:stretch>
                      <a:fillRect/>
                    </a:stretch>
                  </pic:blipFill>
                  <pic:spPr>
                    <a:xfrm>
                      <a:off x="0" y="0"/>
                      <a:ext cx="6120130" cy="1562100"/>
                    </a:xfrm>
                    <a:prstGeom prst="rect">
                      <a:avLst/>
                    </a:prstGeom>
                  </pic:spPr>
                </pic:pic>
              </a:graphicData>
            </a:graphic>
          </wp:inline>
        </w:drawing>
      </w:r>
    </w:p>
    <w:p w14:paraId="24D6FC46" w14:textId="77777777" w:rsidR="00AF623A" w:rsidRDefault="00AF623A" w:rsidP="00297BB8">
      <w:pPr>
        <w:rPr>
          <w:rFonts w:ascii="Times New Roman" w:hAnsi="Times New Roman" w:cs="Times New Roman"/>
          <w:b/>
          <w:bCs/>
        </w:rPr>
      </w:pPr>
    </w:p>
    <w:p w14:paraId="07B7C327" w14:textId="1E148E28" w:rsidR="00E03E13" w:rsidRPr="00E864B1" w:rsidRDefault="00297BB8" w:rsidP="00E864B1">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rPr>
        <w:t xml:space="preserve"> </w:t>
      </w: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61C86F5C" w14:textId="6C148354" w:rsidR="00244C4F" w:rsidRPr="00E03E13" w:rsidRDefault="00AF623A" w:rsidP="00E03E13">
      <w:r w:rsidRPr="00AF623A">
        <w:rPr>
          <w:rFonts w:ascii="Times New Roman" w:hAnsi="Times New Roman" w:cs="Times New Roman"/>
        </w:rPr>
        <w:t>In this assignment, we applied a machine learning classification model to predict the risk of heart disease. We used performance metrics such as accuracy, precision, recall, and F1-score to evaluate the model. By implementing this approach, healthcare professionals can enhance heart disease risk monitoring and provide timely interventions. These techniques are essential for improving healthcare outcomes and reducing the risks associated with heart disease.</w:t>
      </w:r>
    </w:p>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charset w:val="00"/>
    <w:family w:val="auto"/>
    <w:pitch w:val="variable"/>
  </w:font>
  <w:font w:name="Liberation Serif">
    <w:altName w:val="Times New Roman"/>
    <w:charset w:val="01"/>
    <w:family w:val="roman"/>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06E54"/>
    <w:multiLevelType w:val="multilevel"/>
    <w:tmpl w:val="C8A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065EE"/>
    <w:multiLevelType w:val="multilevel"/>
    <w:tmpl w:val="67C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07F1C"/>
    <w:multiLevelType w:val="multilevel"/>
    <w:tmpl w:val="43E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A478D"/>
    <w:multiLevelType w:val="multilevel"/>
    <w:tmpl w:val="7C8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42377"/>
    <w:multiLevelType w:val="hybridMultilevel"/>
    <w:tmpl w:val="81B8D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D658D"/>
    <w:multiLevelType w:val="multilevel"/>
    <w:tmpl w:val="24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44B5B"/>
    <w:multiLevelType w:val="multilevel"/>
    <w:tmpl w:val="42B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06B47"/>
    <w:multiLevelType w:val="hybridMultilevel"/>
    <w:tmpl w:val="9174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D4B64"/>
    <w:multiLevelType w:val="multilevel"/>
    <w:tmpl w:val="214A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26BFC"/>
    <w:multiLevelType w:val="hybridMultilevel"/>
    <w:tmpl w:val="ED2C681E"/>
    <w:lvl w:ilvl="0" w:tplc="C3D6729A">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40633F"/>
    <w:multiLevelType w:val="multilevel"/>
    <w:tmpl w:val="4B2C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62521"/>
    <w:multiLevelType w:val="multilevel"/>
    <w:tmpl w:val="596C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AC7E99"/>
    <w:multiLevelType w:val="hybridMultilevel"/>
    <w:tmpl w:val="47CA89FE"/>
    <w:lvl w:ilvl="0" w:tplc="8BC22CAC">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A73182"/>
    <w:multiLevelType w:val="hybridMultilevel"/>
    <w:tmpl w:val="2274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824FEA"/>
    <w:multiLevelType w:val="hybridMultilevel"/>
    <w:tmpl w:val="2E06FC96"/>
    <w:lvl w:ilvl="0" w:tplc="7850FC2E">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B3CEA"/>
    <w:multiLevelType w:val="multilevel"/>
    <w:tmpl w:val="4866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8"/>
  </w:num>
  <w:num w:numId="6" w16cid:durableId="446124064">
    <w:abstractNumId w:val="11"/>
  </w:num>
  <w:num w:numId="7" w16cid:durableId="1578394982">
    <w:abstractNumId w:val="12"/>
  </w:num>
  <w:num w:numId="8" w16cid:durableId="1633250260">
    <w:abstractNumId w:val="23"/>
  </w:num>
  <w:num w:numId="9" w16cid:durableId="478041384">
    <w:abstractNumId w:val="26"/>
  </w:num>
  <w:num w:numId="10" w16cid:durableId="1890916641">
    <w:abstractNumId w:val="15"/>
  </w:num>
  <w:num w:numId="11" w16cid:durableId="1448310251">
    <w:abstractNumId w:val="21"/>
  </w:num>
  <w:num w:numId="12" w16cid:durableId="1083838762">
    <w:abstractNumId w:val="4"/>
  </w:num>
  <w:num w:numId="13" w16cid:durableId="538935054">
    <w:abstractNumId w:val="17"/>
  </w:num>
  <w:num w:numId="14" w16cid:durableId="162823439">
    <w:abstractNumId w:val="19"/>
  </w:num>
  <w:num w:numId="15" w16cid:durableId="302470298">
    <w:abstractNumId w:val="6"/>
  </w:num>
  <w:num w:numId="16" w16cid:durableId="1584560855">
    <w:abstractNumId w:val="5"/>
  </w:num>
  <w:num w:numId="17" w16cid:durableId="746265838">
    <w:abstractNumId w:val="13"/>
  </w:num>
  <w:num w:numId="18" w16cid:durableId="1570505657">
    <w:abstractNumId w:val="27"/>
  </w:num>
  <w:num w:numId="19" w16cid:durableId="517935872">
    <w:abstractNumId w:val="20"/>
  </w:num>
  <w:num w:numId="20" w16cid:durableId="68187992">
    <w:abstractNumId w:val="14"/>
  </w:num>
  <w:num w:numId="21" w16cid:durableId="2114279142">
    <w:abstractNumId w:val="9"/>
  </w:num>
  <w:num w:numId="22" w16cid:durableId="1825051388">
    <w:abstractNumId w:val="7"/>
  </w:num>
  <w:num w:numId="23" w16cid:durableId="485971148">
    <w:abstractNumId w:val="24"/>
  </w:num>
  <w:num w:numId="24" w16cid:durableId="609121280">
    <w:abstractNumId w:val="18"/>
  </w:num>
  <w:num w:numId="25" w16cid:durableId="1521311144">
    <w:abstractNumId w:val="16"/>
  </w:num>
  <w:num w:numId="26" w16cid:durableId="1764178058">
    <w:abstractNumId w:val="25"/>
  </w:num>
  <w:num w:numId="27" w16cid:durableId="722484582">
    <w:abstractNumId w:val="10"/>
  </w:num>
  <w:num w:numId="28" w16cid:durableId="21362114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97BB8"/>
    <w:rsid w:val="0040456B"/>
    <w:rsid w:val="004A631D"/>
    <w:rsid w:val="00530DFF"/>
    <w:rsid w:val="0062464E"/>
    <w:rsid w:val="006F69F6"/>
    <w:rsid w:val="00806AD4"/>
    <w:rsid w:val="00807311"/>
    <w:rsid w:val="008166BC"/>
    <w:rsid w:val="00873DF0"/>
    <w:rsid w:val="008E0C2C"/>
    <w:rsid w:val="009F3E32"/>
    <w:rsid w:val="00A16B6A"/>
    <w:rsid w:val="00AF623A"/>
    <w:rsid w:val="00B1444D"/>
    <w:rsid w:val="00B76E5B"/>
    <w:rsid w:val="00C51CE3"/>
    <w:rsid w:val="00C565BA"/>
    <w:rsid w:val="00CE0598"/>
    <w:rsid w:val="00DB4A72"/>
    <w:rsid w:val="00E03E13"/>
    <w:rsid w:val="00E864B1"/>
    <w:rsid w:val="00EC02B2"/>
    <w:rsid w:val="00EF1176"/>
    <w:rsid w:val="00F323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Normal"/>
    <w:next w:val="Normal"/>
    <w:link w:val="Heading4Char"/>
    <w:uiPriority w:val="9"/>
    <w:semiHidden/>
    <w:unhideWhenUsed/>
    <w:qFormat/>
    <w:rsid w:val="00AF623A"/>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806AD4"/>
    <w:rPr>
      <w:rFonts w:ascii="Times New Roman" w:hAnsi="Times New Roman" w:cs="Mangal"/>
      <w:szCs w:val="21"/>
    </w:rPr>
  </w:style>
  <w:style w:type="table" w:styleId="TableGrid">
    <w:name w:val="Table Grid"/>
    <w:basedOn w:val="TableNormal"/>
    <w:uiPriority w:val="59"/>
    <w:rsid w:val="0029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23A"/>
    <w:pPr>
      <w:ind w:left="720"/>
      <w:contextualSpacing/>
    </w:pPr>
    <w:rPr>
      <w:rFonts w:cs="Mangal"/>
      <w:szCs w:val="21"/>
    </w:rPr>
  </w:style>
  <w:style w:type="character" w:customStyle="1" w:styleId="Heading4Char">
    <w:name w:val="Heading 4 Char"/>
    <w:basedOn w:val="DefaultParagraphFont"/>
    <w:link w:val="Heading4"/>
    <w:uiPriority w:val="9"/>
    <w:semiHidden/>
    <w:rsid w:val="00AF623A"/>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444">
      <w:bodyDiv w:val="1"/>
      <w:marLeft w:val="0"/>
      <w:marRight w:val="0"/>
      <w:marTop w:val="0"/>
      <w:marBottom w:val="0"/>
      <w:divBdr>
        <w:top w:val="none" w:sz="0" w:space="0" w:color="auto"/>
        <w:left w:val="none" w:sz="0" w:space="0" w:color="auto"/>
        <w:bottom w:val="none" w:sz="0" w:space="0" w:color="auto"/>
        <w:right w:val="none" w:sz="0" w:space="0" w:color="auto"/>
      </w:divBdr>
    </w:div>
    <w:div w:id="15205725">
      <w:bodyDiv w:val="1"/>
      <w:marLeft w:val="0"/>
      <w:marRight w:val="0"/>
      <w:marTop w:val="0"/>
      <w:marBottom w:val="0"/>
      <w:divBdr>
        <w:top w:val="none" w:sz="0" w:space="0" w:color="auto"/>
        <w:left w:val="none" w:sz="0" w:space="0" w:color="auto"/>
        <w:bottom w:val="none" w:sz="0" w:space="0" w:color="auto"/>
        <w:right w:val="none" w:sz="0" w:space="0" w:color="auto"/>
      </w:divBdr>
    </w:div>
    <w:div w:id="61758099">
      <w:bodyDiv w:val="1"/>
      <w:marLeft w:val="0"/>
      <w:marRight w:val="0"/>
      <w:marTop w:val="0"/>
      <w:marBottom w:val="0"/>
      <w:divBdr>
        <w:top w:val="none" w:sz="0" w:space="0" w:color="auto"/>
        <w:left w:val="none" w:sz="0" w:space="0" w:color="auto"/>
        <w:bottom w:val="none" w:sz="0" w:space="0" w:color="auto"/>
        <w:right w:val="none" w:sz="0" w:space="0" w:color="auto"/>
      </w:divBdr>
    </w:div>
    <w:div w:id="157037029">
      <w:bodyDiv w:val="1"/>
      <w:marLeft w:val="0"/>
      <w:marRight w:val="0"/>
      <w:marTop w:val="0"/>
      <w:marBottom w:val="0"/>
      <w:divBdr>
        <w:top w:val="none" w:sz="0" w:space="0" w:color="auto"/>
        <w:left w:val="none" w:sz="0" w:space="0" w:color="auto"/>
        <w:bottom w:val="none" w:sz="0" w:space="0" w:color="auto"/>
        <w:right w:val="none" w:sz="0" w:space="0" w:color="auto"/>
      </w:divBdr>
    </w:div>
    <w:div w:id="169416665">
      <w:bodyDiv w:val="1"/>
      <w:marLeft w:val="0"/>
      <w:marRight w:val="0"/>
      <w:marTop w:val="0"/>
      <w:marBottom w:val="0"/>
      <w:divBdr>
        <w:top w:val="none" w:sz="0" w:space="0" w:color="auto"/>
        <w:left w:val="none" w:sz="0" w:space="0" w:color="auto"/>
        <w:bottom w:val="none" w:sz="0" w:space="0" w:color="auto"/>
        <w:right w:val="none" w:sz="0" w:space="0" w:color="auto"/>
      </w:divBdr>
    </w:div>
    <w:div w:id="175274206">
      <w:bodyDiv w:val="1"/>
      <w:marLeft w:val="0"/>
      <w:marRight w:val="0"/>
      <w:marTop w:val="0"/>
      <w:marBottom w:val="0"/>
      <w:divBdr>
        <w:top w:val="none" w:sz="0" w:space="0" w:color="auto"/>
        <w:left w:val="none" w:sz="0" w:space="0" w:color="auto"/>
        <w:bottom w:val="none" w:sz="0" w:space="0" w:color="auto"/>
        <w:right w:val="none" w:sz="0" w:space="0" w:color="auto"/>
      </w:divBdr>
    </w:div>
    <w:div w:id="217589349">
      <w:bodyDiv w:val="1"/>
      <w:marLeft w:val="0"/>
      <w:marRight w:val="0"/>
      <w:marTop w:val="0"/>
      <w:marBottom w:val="0"/>
      <w:divBdr>
        <w:top w:val="none" w:sz="0" w:space="0" w:color="auto"/>
        <w:left w:val="none" w:sz="0" w:space="0" w:color="auto"/>
        <w:bottom w:val="none" w:sz="0" w:space="0" w:color="auto"/>
        <w:right w:val="none" w:sz="0" w:space="0" w:color="auto"/>
      </w:divBdr>
    </w:div>
    <w:div w:id="226569756">
      <w:bodyDiv w:val="1"/>
      <w:marLeft w:val="0"/>
      <w:marRight w:val="0"/>
      <w:marTop w:val="0"/>
      <w:marBottom w:val="0"/>
      <w:divBdr>
        <w:top w:val="none" w:sz="0" w:space="0" w:color="auto"/>
        <w:left w:val="none" w:sz="0" w:space="0" w:color="auto"/>
        <w:bottom w:val="none" w:sz="0" w:space="0" w:color="auto"/>
        <w:right w:val="none" w:sz="0" w:space="0" w:color="auto"/>
      </w:divBdr>
    </w:div>
    <w:div w:id="230193989">
      <w:bodyDiv w:val="1"/>
      <w:marLeft w:val="0"/>
      <w:marRight w:val="0"/>
      <w:marTop w:val="0"/>
      <w:marBottom w:val="0"/>
      <w:divBdr>
        <w:top w:val="none" w:sz="0" w:space="0" w:color="auto"/>
        <w:left w:val="none" w:sz="0" w:space="0" w:color="auto"/>
        <w:bottom w:val="none" w:sz="0" w:space="0" w:color="auto"/>
        <w:right w:val="none" w:sz="0" w:space="0" w:color="auto"/>
      </w:divBdr>
    </w:div>
    <w:div w:id="267012419">
      <w:bodyDiv w:val="1"/>
      <w:marLeft w:val="0"/>
      <w:marRight w:val="0"/>
      <w:marTop w:val="0"/>
      <w:marBottom w:val="0"/>
      <w:divBdr>
        <w:top w:val="none" w:sz="0" w:space="0" w:color="auto"/>
        <w:left w:val="none" w:sz="0" w:space="0" w:color="auto"/>
        <w:bottom w:val="none" w:sz="0" w:space="0" w:color="auto"/>
        <w:right w:val="none" w:sz="0" w:space="0" w:color="auto"/>
      </w:divBdr>
    </w:div>
    <w:div w:id="363143560">
      <w:bodyDiv w:val="1"/>
      <w:marLeft w:val="0"/>
      <w:marRight w:val="0"/>
      <w:marTop w:val="0"/>
      <w:marBottom w:val="0"/>
      <w:divBdr>
        <w:top w:val="none" w:sz="0" w:space="0" w:color="auto"/>
        <w:left w:val="none" w:sz="0" w:space="0" w:color="auto"/>
        <w:bottom w:val="none" w:sz="0" w:space="0" w:color="auto"/>
        <w:right w:val="none" w:sz="0" w:space="0" w:color="auto"/>
      </w:divBdr>
    </w:div>
    <w:div w:id="432016518">
      <w:bodyDiv w:val="1"/>
      <w:marLeft w:val="0"/>
      <w:marRight w:val="0"/>
      <w:marTop w:val="0"/>
      <w:marBottom w:val="0"/>
      <w:divBdr>
        <w:top w:val="none" w:sz="0" w:space="0" w:color="auto"/>
        <w:left w:val="none" w:sz="0" w:space="0" w:color="auto"/>
        <w:bottom w:val="none" w:sz="0" w:space="0" w:color="auto"/>
        <w:right w:val="none" w:sz="0" w:space="0" w:color="auto"/>
      </w:divBdr>
    </w:div>
    <w:div w:id="454913191">
      <w:bodyDiv w:val="1"/>
      <w:marLeft w:val="0"/>
      <w:marRight w:val="0"/>
      <w:marTop w:val="0"/>
      <w:marBottom w:val="0"/>
      <w:divBdr>
        <w:top w:val="none" w:sz="0" w:space="0" w:color="auto"/>
        <w:left w:val="none" w:sz="0" w:space="0" w:color="auto"/>
        <w:bottom w:val="none" w:sz="0" w:space="0" w:color="auto"/>
        <w:right w:val="none" w:sz="0" w:space="0" w:color="auto"/>
      </w:divBdr>
    </w:div>
    <w:div w:id="523371239">
      <w:bodyDiv w:val="1"/>
      <w:marLeft w:val="0"/>
      <w:marRight w:val="0"/>
      <w:marTop w:val="0"/>
      <w:marBottom w:val="0"/>
      <w:divBdr>
        <w:top w:val="none" w:sz="0" w:space="0" w:color="auto"/>
        <w:left w:val="none" w:sz="0" w:space="0" w:color="auto"/>
        <w:bottom w:val="none" w:sz="0" w:space="0" w:color="auto"/>
        <w:right w:val="none" w:sz="0" w:space="0" w:color="auto"/>
      </w:divBdr>
    </w:div>
    <w:div w:id="552885470">
      <w:bodyDiv w:val="1"/>
      <w:marLeft w:val="0"/>
      <w:marRight w:val="0"/>
      <w:marTop w:val="0"/>
      <w:marBottom w:val="0"/>
      <w:divBdr>
        <w:top w:val="none" w:sz="0" w:space="0" w:color="auto"/>
        <w:left w:val="none" w:sz="0" w:space="0" w:color="auto"/>
        <w:bottom w:val="none" w:sz="0" w:space="0" w:color="auto"/>
        <w:right w:val="none" w:sz="0" w:space="0" w:color="auto"/>
      </w:divBdr>
    </w:div>
    <w:div w:id="579095215">
      <w:bodyDiv w:val="1"/>
      <w:marLeft w:val="0"/>
      <w:marRight w:val="0"/>
      <w:marTop w:val="0"/>
      <w:marBottom w:val="0"/>
      <w:divBdr>
        <w:top w:val="none" w:sz="0" w:space="0" w:color="auto"/>
        <w:left w:val="none" w:sz="0" w:space="0" w:color="auto"/>
        <w:bottom w:val="none" w:sz="0" w:space="0" w:color="auto"/>
        <w:right w:val="none" w:sz="0" w:space="0" w:color="auto"/>
      </w:divBdr>
    </w:div>
    <w:div w:id="703674596">
      <w:bodyDiv w:val="1"/>
      <w:marLeft w:val="0"/>
      <w:marRight w:val="0"/>
      <w:marTop w:val="0"/>
      <w:marBottom w:val="0"/>
      <w:divBdr>
        <w:top w:val="none" w:sz="0" w:space="0" w:color="auto"/>
        <w:left w:val="none" w:sz="0" w:space="0" w:color="auto"/>
        <w:bottom w:val="none" w:sz="0" w:space="0" w:color="auto"/>
        <w:right w:val="none" w:sz="0" w:space="0" w:color="auto"/>
      </w:divBdr>
    </w:div>
    <w:div w:id="719984953">
      <w:bodyDiv w:val="1"/>
      <w:marLeft w:val="0"/>
      <w:marRight w:val="0"/>
      <w:marTop w:val="0"/>
      <w:marBottom w:val="0"/>
      <w:divBdr>
        <w:top w:val="none" w:sz="0" w:space="0" w:color="auto"/>
        <w:left w:val="none" w:sz="0" w:space="0" w:color="auto"/>
        <w:bottom w:val="none" w:sz="0" w:space="0" w:color="auto"/>
        <w:right w:val="none" w:sz="0" w:space="0" w:color="auto"/>
      </w:divBdr>
    </w:div>
    <w:div w:id="736631836">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2360356">
      <w:bodyDiv w:val="1"/>
      <w:marLeft w:val="0"/>
      <w:marRight w:val="0"/>
      <w:marTop w:val="0"/>
      <w:marBottom w:val="0"/>
      <w:divBdr>
        <w:top w:val="none" w:sz="0" w:space="0" w:color="auto"/>
        <w:left w:val="none" w:sz="0" w:space="0" w:color="auto"/>
        <w:bottom w:val="none" w:sz="0" w:space="0" w:color="auto"/>
        <w:right w:val="none" w:sz="0" w:space="0" w:color="auto"/>
      </w:divBdr>
    </w:div>
    <w:div w:id="883372274">
      <w:bodyDiv w:val="1"/>
      <w:marLeft w:val="0"/>
      <w:marRight w:val="0"/>
      <w:marTop w:val="0"/>
      <w:marBottom w:val="0"/>
      <w:divBdr>
        <w:top w:val="none" w:sz="0" w:space="0" w:color="auto"/>
        <w:left w:val="none" w:sz="0" w:space="0" w:color="auto"/>
        <w:bottom w:val="none" w:sz="0" w:space="0" w:color="auto"/>
        <w:right w:val="none" w:sz="0" w:space="0" w:color="auto"/>
      </w:divBdr>
    </w:div>
    <w:div w:id="900482296">
      <w:bodyDiv w:val="1"/>
      <w:marLeft w:val="0"/>
      <w:marRight w:val="0"/>
      <w:marTop w:val="0"/>
      <w:marBottom w:val="0"/>
      <w:divBdr>
        <w:top w:val="none" w:sz="0" w:space="0" w:color="auto"/>
        <w:left w:val="none" w:sz="0" w:space="0" w:color="auto"/>
        <w:bottom w:val="none" w:sz="0" w:space="0" w:color="auto"/>
        <w:right w:val="none" w:sz="0" w:space="0" w:color="auto"/>
      </w:divBdr>
    </w:div>
    <w:div w:id="918946375">
      <w:bodyDiv w:val="1"/>
      <w:marLeft w:val="0"/>
      <w:marRight w:val="0"/>
      <w:marTop w:val="0"/>
      <w:marBottom w:val="0"/>
      <w:divBdr>
        <w:top w:val="none" w:sz="0" w:space="0" w:color="auto"/>
        <w:left w:val="none" w:sz="0" w:space="0" w:color="auto"/>
        <w:bottom w:val="none" w:sz="0" w:space="0" w:color="auto"/>
        <w:right w:val="none" w:sz="0" w:space="0" w:color="auto"/>
      </w:divBdr>
    </w:div>
    <w:div w:id="923689206">
      <w:bodyDiv w:val="1"/>
      <w:marLeft w:val="0"/>
      <w:marRight w:val="0"/>
      <w:marTop w:val="0"/>
      <w:marBottom w:val="0"/>
      <w:divBdr>
        <w:top w:val="none" w:sz="0" w:space="0" w:color="auto"/>
        <w:left w:val="none" w:sz="0" w:space="0" w:color="auto"/>
        <w:bottom w:val="none" w:sz="0" w:space="0" w:color="auto"/>
        <w:right w:val="none" w:sz="0" w:space="0" w:color="auto"/>
      </w:divBdr>
    </w:div>
    <w:div w:id="965165602">
      <w:bodyDiv w:val="1"/>
      <w:marLeft w:val="0"/>
      <w:marRight w:val="0"/>
      <w:marTop w:val="0"/>
      <w:marBottom w:val="0"/>
      <w:divBdr>
        <w:top w:val="none" w:sz="0" w:space="0" w:color="auto"/>
        <w:left w:val="none" w:sz="0" w:space="0" w:color="auto"/>
        <w:bottom w:val="none" w:sz="0" w:space="0" w:color="auto"/>
        <w:right w:val="none" w:sz="0" w:space="0" w:color="auto"/>
      </w:divBdr>
    </w:div>
    <w:div w:id="1134105278">
      <w:bodyDiv w:val="1"/>
      <w:marLeft w:val="0"/>
      <w:marRight w:val="0"/>
      <w:marTop w:val="0"/>
      <w:marBottom w:val="0"/>
      <w:divBdr>
        <w:top w:val="none" w:sz="0" w:space="0" w:color="auto"/>
        <w:left w:val="none" w:sz="0" w:space="0" w:color="auto"/>
        <w:bottom w:val="none" w:sz="0" w:space="0" w:color="auto"/>
        <w:right w:val="none" w:sz="0" w:space="0" w:color="auto"/>
      </w:divBdr>
    </w:div>
    <w:div w:id="1179273795">
      <w:bodyDiv w:val="1"/>
      <w:marLeft w:val="0"/>
      <w:marRight w:val="0"/>
      <w:marTop w:val="0"/>
      <w:marBottom w:val="0"/>
      <w:divBdr>
        <w:top w:val="none" w:sz="0" w:space="0" w:color="auto"/>
        <w:left w:val="none" w:sz="0" w:space="0" w:color="auto"/>
        <w:bottom w:val="none" w:sz="0" w:space="0" w:color="auto"/>
        <w:right w:val="none" w:sz="0" w:space="0" w:color="auto"/>
      </w:divBdr>
    </w:div>
    <w:div w:id="1205555639">
      <w:bodyDiv w:val="1"/>
      <w:marLeft w:val="0"/>
      <w:marRight w:val="0"/>
      <w:marTop w:val="0"/>
      <w:marBottom w:val="0"/>
      <w:divBdr>
        <w:top w:val="none" w:sz="0" w:space="0" w:color="auto"/>
        <w:left w:val="none" w:sz="0" w:space="0" w:color="auto"/>
        <w:bottom w:val="none" w:sz="0" w:space="0" w:color="auto"/>
        <w:right w:val="none" w:sz="0" w:space="0" w:color="auto"/>
      </w:divBdr>
    </w:div>
    <w:div w:id="1285578959">
      <w:bodyDiv w:val="1"/>
      <w:marLeft w:val="0"/>
      <w:marRight w:val="0"/>
      <w:marTop w:val="0"/>
      <w:marBottom w:val="0"/>
      <w:divBdr>
        <w:top w:val="none" w:sz="0" w:space="0" w:color="auto"/>
        <w:left w:val="none" w:sz="0" w:space="0" w:color="auto"/>
        <w:bottom w:val="none" w:sz="0" w:space="0" w:color="auto"/>
        <w:right w:val="none" w:sz="0" w:space="0" w:color="auto"/>
      </w:divBdr>
    </w:div>
    <w:div w:id="1291744538">
      <w:bodyDiv w:val="1"/>
      <w:marLeft w:val="0"/>
      <w:marRight w:val="0"/>
      <w:marTop w:val="0"/>
      <w:marBottom w:val="0"/>
      <w:divBdr>
        <w:top w:val="none" w:sz="0" w:space="0" w:color="auto"/>
        <w:left w:val="none" w:sz="0" w:space="0" w:color="auto"/>
        <w:bottom w:val="none" w:sz="0" w:space="0" w:color="auto"/>
        <w:right w:val="none" w:sz="0" w:space="0" w:color="auto"/>
      </w:divBdr>
    </w:div>
    <w:div w:id="1310747751">
      <w:bodyDiv w:val="1"/>
      <w:marLeft w:val="0"/>
      <w:marRight w:val="0"/>
      <w:marTop w:val="0"/>
      <w:marBottom w:val="0"/>
      <w:divBdr>
        <w:top w:val="none" w:sz="0" w:space="0" w:color="auto"/>
        <w:left w:val="none" w:sz="0" w:space="0" w:color="auto"/>
        <w:bottom w:val="none" w:sz="0" w:space="0" w:color="auto"/>
        <w:right w:val="none" w:sz="0" w:space="0" w:color="auto"/>
      </w:divBdr>
    </w:div>
    <w:div w:id="1364209770">
      <w:bodyDiv w:val="1"/>
      <w:marLeft w:val="0"/>
      <w:marRight w:val="0"/>
      <w:marTop w:val="0"/>
      <w:marBottom w:val="0"/>
      <w:divBdr>
        <w:top w:val="none" w:sz="0" w:space="0" w:color="auto"/>
        <w:left w:val="none" w:sz="0" w:space="0" w:color="auto"/>
        <w:bottom w:val="none" w:sz="0" w:space="0" w:color="auto"/>
        <w:right w:val="none" w:sz="0" w:space="0" w:color="auto"/>
      </w:divBdr>
    </w:div>
    <w:div w:id="1390348127">
      <w:bodyDiv w:val="1"/>
      <w:marLeft w:val="0"/>
      <w:marRight w:val="0"/>
      <w:marTop w:val="0"/>
      <w:marBottom w:val="0"/>
      <w:divBdr>
        <w:top w:val="none" w:sz="0" w:space="0" w:color="auto"/>
        <w:left w:val="none" w:sz="0" w:space="0" w:color="auto"/>
        <w:bottom w:val="none" w:sz="0" w:space="0" w:color="auto"/>
        <w:right w:val="none" w:sz="0" w:space="0" w:color="auto"/>
      </w:divBdr>
    </w:div>
    <w:div w:id="1403025180">
      <w:bodyDiv w:val="1"/>
      <w:marLeft w:val="0"/>
      <w:marRight w:val="0"/>
      <w:marTop w:val="0"/>
      <w:marBottom w:val="0"/>
      <w:divBdr>
        <w:top w:val="none" w:sz="0" w:space="0" w:color="auto"/>
        <w:left w:val="none" w:sz="0" w:space="0" w:color="auto"/>
        <w:bottom w:val="none" w:sz="0" w:space="0" w:color="auto"/>
        <w:right w:val="none" w:sz="0" w:space="0" w:color="auto"/>
      </w:divBdr>
    </w:div>
    <w:div w:id="1408111708">
      <w:bodyDiv w:val="1"/>
      <w:marLeft w:val="0"/>
      <w:marRight w:val="0"/>
      <w:marTop w:val="0"/>
      <w:marBottom w:val="0"/>
      <w:divBdr>
        <w:top w:val="none" w:sz="0" w:space="0" w:color="auto"/>
        <w:left w:val="none" w:sz="0" w:space="0" w:color="auto"/>
        <w:bottom w:val="none" w:sz="0" w:space="0" w:color="auto"/>
        <w:right w:val="none" w:sz="0" w:space="0" w:color="auto"/>
      </w:divBdr>
    </w:div>
    <w:div w:id="1446999941">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496727197">
      <w:bodyDiv w:val="1"/>
      <w:marLeft w:val="0"/>
      <w:marRight w:val="0"/>
      <w:marTop w:val="0"/>
      <w:marBottom w:val="0"/>
      <w:divBdr>
        <w:top w:val="none" w:sz="0" w:space="0" w:color="auto"/>
        <w:left w:val="none" w:sz="0" w:space="0" w:color="auto"/>
        <w:bottom w:val="none" w:sz="0" w:space="0" w:color="auto"/>
        <w:right w:val="none" w:sz="0" w:space="0" w:color="auto"/>
      </w:divBdr>
    </w:div>
    <w:div w:id="1530991899">
      <w:bodyDiv w:val="1"/>
      <w:marLeft w:val="0"/>
      <w:marRight w:val="0"/>
      <w:marTop w:val="0"/>
      <w:marBottom w:val="0"/>
      <w:divBdr>
        <w:top w:val="none" w:sz="0" w:space="0" w:color="auto"/>
        <w:left w:val="none" w:sz="0" w:space="0" w:color="auto"/>
        <w:bottom w:val="none" w:sz="0" w:space="0" w:color="auto"/>
        <w:right w:val="none" w:sz="0" w:space="0" w:color="auto"/>
      </w:divBdr>
    </w:div>
    <w:div w:id="1593585903">
      <w:bodyDiv w:val="1"/>
      <w:marLeft w:val="0"/>
      <w:marRight w:val="0"/>
      <w:marTop w:val="0"/>
      <w:marBottom w:val="0"/>
      <w:divBdr>
        <w:top w:val="none" w:sz="0" w:space="0" w:color="auto"/>
        <w:left w:val="none" w:sz="0" w:space="0" w:color="auto"/>
        <w:bottom w:val="none" w:sz="0" w:space="0" w:color="auto"/>
        <w:right w:val="none" w:sz="0" w:space="0" w:color="auto"/>
      </w:divBdr>
    </w:div>
    <w:div w:id="1601796898">
      <w:bodyDiv w:val="1"/>
      <w:marLeft w:val="0"/>
      <w:marRight w:val="0"/>
      <w:marTop w:val="0"/>
      <w:marBottom w:val="0"/>
      <w:divBdr>
        <w:top w:val="none" w:sz="0" w:space="0" w:color="auto"/>
        <w:left w:val="none" w:sz="0" w:space="0" w:color="auto"/>
        <w:bottom w:val="none" w:sz="0" w:space="0" w:color="auto"/>
        <w:right w:val="none" w:sz="0" w:space="0" w:color="auto"/>
      </w:divBdr>
    </w:div>
    <w:div w:id="1604455368">
      <w:bodyDiv w:val="1"/>
      <w:marLeft w:val="0"/>
      <w:marRight w:val="0"/>
      <w:marTop w:val="0"/>
      <w:marBottom w:val="0"/>
      <w:divBdr>
        <w:top w:val="none" w:sz="0" w:space="0" w:color="auto"/>
        <w:left w:val="none" w:sz="0" w:space="0" w:color="auto"/>
        <w:bottom w:val="none" w:sz="0" w:space="0" w:color="auto"/>
        <w:right w:val="none" w:sz="0" w:space="0" w:color="auto"/>
      </w:divBdr>
    </w:div>
    <w:div w:id="1605963333">
      <w:bodyDiv w:val="1"/>
      <w:marLeft w:val="0"/>
      <w:marRight w:val="0"/>
      <w:marTop w:val="0"/>
      <w:marBottom w:val="0"/>
      <w:divBdr>
        <w:top w:val="none" w:sz="0" w:space="0" w:color="auto"/>
        <w:left w:val="none" w:sz="0" w:space="0" w:color="auto"/>
        <w:bottom w:val="none" w:sz="0" w:space="0" w:color="auto"/>
        <w:right w:val="none" w:sz="0" w:space="0" w:color="auto"/>
      </w:divBdr>
    </w:div>
    <w:div w:id="1643344745">
      <w:bodyDiv w:val="1"/>
      <w:marLeft w:val="0"/>
      <w:marRight w:val="0"/>
      <w:marTop w:val="0"/>
      <w:marBottom w:val="0"/>
      <w:divBdr>
        <w:top w:val="none" w:sz="0" w:space="0" w:color="auto"/>
        <w:left w:val="none" w:sz="0" w:space="0" w:color="auto"/>
        <w:bottom w:val="none" w:sz="0" w:space="0" w:color="auto"/>
        <w:right w:val="none" w:sz="0" w:space="0" w:color="auto"/>
      </w:divBdr>
    </w:div>
    <w:div w:id="1653485805">
      <w:bodyDiv w:val="1"/>
      <w:marLeft w:val="0"/>
      <w:marRight w:val="0"/>
      <w:marTop w:val="0"/>
      <w:marBottom w:val="0"/>
      <w:divBdr>
        <w:top w:val="none" w:sz="0" w:space="0" w:color="auto"/>
        <w:left w:val="none" w:sz="0" w:space="0" w:color="auto"/>
        <w:bottom w:val="none" w:sz="0" w:space="0" w:color="auto"/>
        <w:right w:val="none" w:sz="0" w:space="0" w:color="auto"/>
      </w:divBdr>
    </w:div>
    <w:div w:id="1702784804">
      <w:bodyDiv w:val="1"/>
      <w:marLeft w:val="0"/>
      <w:marRight w:val="0"/>
      <w:marTop w:val="0"/>
      <w:marBottom w:val="0"/>
      <w:divBdr>
        <w:top w:val="none" w:sz="0" w:space="0" w:color="auto"/>
        <w:left w:val="none" w:sz="0" w:space="0" w:color="auto"/>
        <w:bottom w:val="none" w:sz="0" w:space="0" w:color="auto"/>
        <w:right w:val="none" w:sz="0" w:space="0" w:color="auto"/>
      </w:divBdr>
    </w:div>
    <w:div w:id="1749762682">
      <w:bodyDiv w:val="1"/>
      <w:marLeft w:val="0"/>
      <w:marRight w:val="0"/>
      <w:marTop w:val="0"/>
      <w:marBottom w:val="0"/>
      <w:divBdr>
        <w:top w:val="none" w:sz="0" w:space="0" w:color="auto"/>
        <w:left w:val="none" w:sz="0" w:space="0" w:color="auto"/>
        <w:bottom w:val="none" w:sz="0" w:space="0" w:color="auto"/>
        <w:right w:val="none" w:sz="0" w:space="0" w:color="auto"/>
      </w:divBdr>
    </w:div>
    <w:div w:id="1764377553">
      <w:bodyDiv w:val="1"/>
      <w:marLeft w:val="0"/>
      <w:marRight w:val="0"/>
      <w:marTop w:val="0"/>
      <w:marBottom w:val="0"/>
      <w:divBdr>
        <w:top w:val="none" w:sz="0" w:space="0" w:color="auto"/>
        <w:left w:val="none" w:sz="0" w:space="0" w:color="auto"/>
        <w:bottom w:val="none" w:sz="0" w:space="0" w:color="auto"/>
        <w:right w:val="none" w:sz="0" w:space="0" w:color="auto"/>
      </w:divBdr>
    </w:div>
    <w:div w:id="1829245661">
      <w:bodyDiv w:val="1"/>
      <w:marLeft w:val="0"/>
      <w:marRight w:val="0"/>
      <w:marTop w:val="0"/>
      <w:marBottom w:val="0"/>
      <w:divBdr>
        <w:top w:val="none" w:sz="0" w:space="0" w:color="auto"/>
        <w:left w:val="none" w:sz="0" w:space="0" w:color="auto"/>
        <w:bottom w:val="none" w:sz="0" w:space="0" w:color="auto"/>
        <w:right w:val="none" w:sz="0" w:space="0" w:color="auto"/>
      </w:divBdr>
    </w:div>
    <w:div w:id="1947273166">
      <w:bodyDiv w:val="1"/>
      <w:marLeft w:val="0"/>
      <w:marRight w:val="0"/>
      <w:marTop w:val="0"/>
      <w:marBottom w:val="0"/>
      <w:divBdr>
        <w:top w:val="none" w:sz="0" w:space="0" w:color="auto"/>
        <w:left w:val="none" w:sz="0" w:space="0" w:color="auto"/>
        <w:bottom w:val="none" w:sz="0" w:space="0" w:color="auto"/>
        <w:right w:val="none" w:sz="0" w:space="0" w:color="auto"/>
      </w:divBdr>
    </w:div>
    <w:div w:id="1953130083">
      <w:bodyDiv w:val="1"/>
      <w:marLeft w:val="0"/>
      <w:marRight w:val="0"/>
      <w:marTop w:val="0"/>
      <w:marBottom w:val="0"/>
      <w:divBdr>
        <w:top w:val="none" w:sz="0" w:space="0" w:color="auto"/>
        <w:left w:val="none" w:sz="0" w:space="0" w:color="auto"/>
        <w:bottom w:val="none" w:sz="0" w:space="0" w:color="auto"/>
        <w:right w:val="none" w:sz="0" w:space="0" w:color="auto"/>
      </w:divBdr>
    </w:div>
    <w:div w:id="1982534694">
      <w:bodyDiv w:val="1"/>
      <w:marLeft w:val="0"/>
      <w:marRight w:val="0"/>
      <w:marTop w:val="0"/>
      <w:marBottom w:val="0"/>
      <w:divBdr>
        <w:top w:val="none" w:sz="0" w:space="0" w:color="auto"/>
        <w:left w:val="none" w:sz="0" w:space="0" w:color="auto"/>
        <w:bottom w:val="none" w:sz="0" w:space="0" w:color="auto"/>
        <w:right w:val="none" w:sz="0" w:space="0" w:color="auto"/>
      </w:divBdr>
    </w:div>
    <w:div w:id="1989094509">
      <w:bodyDiv w:val="1"/>
      <w:marLeft w:val="0"/>
      <w:marRight w:val="0"/>
      <w:marTop w:val="0"/>
      <w:marBottom w:val="0"/>
      <w:divBdr>
        <w:top w:val="none" w:sz="0" w:space="0" w:color="auto"/>
        <w:left w:val="none" w:sz="0" w:space="0" w:color="auto"/>
        <w:bottom w:val="none" w:sz="0" w:space="0" w:color="auto"/>
        <w:right w:val="none" w:sz="0" w:space="0" w:color="auto"/>
      </w:divBdr>
    </w:div>
    <w:div w:id="2022076017">
      <w:bodyDiv w:val="1"/>
      <w:marLeft w:val="0"/>
      <w:marRight w:val="0"/>
      <w:marTop w:val="0"/>
      <w:marBottom w:val="0"/>
      <w:divBdr>
        <w:top w:val="none" w:sz="0" w:space="0" w:color="auto"/>
        <w:left w:val="none" w:sz="0" w:space="0" w:color="auto"/>
        <w:bottom w:val="none" w:sz="0" w:space="0" w:color="auto"/>
        <w:right w:val="none" w:sz="0" w:space="0" w:color="auto"/>
      </w:divBdr>
    </w:div>
    <w:div w:id="20394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2661</Characters>
  <Application>Microsoft Office Word</Application>
  <DocSecurity>0</DocSecurity>
  <Lines>88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dattaraj jadhav</cp:lastModifiedBy>
  <cp:revision>3</cp:revision>
  <cp:lastPrinted>1899-12-31T18:30:00Z</cp:lastPrinted>
  <dcterms:created xsi:type="dcterms:W3CDTF">2025-04-11T17:14:00Z</dcterms:created>
  <dcterms:modified xsi:type="dcterms:W3CDTF">2025-04-11T17:36:00Z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4dd8e0a46f7266d3ea7caf477ac86c0776ef450ff6ab8cee67af2139faaa143b</vt:lpwstr>
  </property>
</Properties>
</file>